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>
      <w:pPr>
        <w:spacing w:before="9"/>
        <w:rPr>
          <w:sz w:val="7"/>
          <w:szCs w:val="7"/>
        </w:rPr>
      </w:pPr>
    </w:p>
    <w:p>
      <w:pPr>
        <w:spacing w:before="9"/>
        <w:rPr>
          <w:sz w:val="7"/>
          <w:szCs w:val="7"/>
        </w:rPr>
      </w:pPr>
      <w:r>
        <w:rPr>
          <w:position w:val="-30"/>
          <w:sz w:val="20"/>
          <w:szCs w:val="20"/>
          <w:lang w:bidi="hi-IN"/>
        </w:rPr>
        <mc:AlternateContent>
          <mc:Choice Requires="wps">
            <w:drawing>
              <wp:inline distT="0" distB="0" distL="0" distR="0">
                <wp:extent cx="4416425" cy="1228725"/>
                <wp:effectExtent l="0" t="0" r="22225" b="28575"/>
                <wp:docPr id="10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25" cy="12287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 cap="flat" cmpd="sng">
                          <a:solidFill>
                            <a:srgbClr val="40404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67" w:lineRule="exac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Name:-Anjali Sahu</w:t>
                            </w:r>
                          </w:p>
                          <w:p>
                            <w:pPr>
                              <w:ind w:right="976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Address:- Gopiya Para Purani Basti, Akaltara  (C.G)</w:t>
                            </w:r>
                          </w:p>
                          <w:p>
                            <w:pPr>
                              <w:ind w:right="976"/>
                              <w:jc w:val="both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District:-Janjgir-champa</w:t>
                            </w:r>
                          </w:p>
                          <w:p>
                            <w:pPr>
                              <w:ind w:right="976"/>
                              <w:jc w:val="both"/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P.O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  <w:t>:- Akaltara</w:t>
                            </w:r>
                          </w:p>
                          <w:p>
                            <w:pPr>
                              <w:ind w:right="976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  <w:t>Pincode:- 495552</w:t>
                            </w:r>
                          </w:p>
                          <w:p>
                            <w:pPr>
                              <w:ind w:right="3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Mobile:- 6260387543, 7354862669</w:t>
                            </w:r>
                          </w:p>
                          <w:p>
                            <w:pPr>
                              <w:ind w:right="3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E-mail:-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"mailto:sahuanjali129@gmail.com"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b/>
                                <w:sz w:val="22"/>
                                <w:szCs w:val="22"/>
                              </w:rPr>
                              <w:t>sahuanjali129@gmail.com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ind w:right="3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6" o:spid="_x0000_s1026" o:spt="1" style="height:96.75pt;width:347.75pt;" fillcolor="#C0C0C0" filled="t" stroked="t" coordsize="21600,21600" o:gfxdata="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hu57E9cAAAAFAQAADwAAAAAAAAABACAAAAA4AAAAZHJzL2Rvd25yZXYueG1sUEsBAhQAFAAAAAgA&#10;h07iQP6n0RwQAgAARQQAAA4AAAAAAAAAAQAgAAAAPAEAAGRycy9lMm9Eb2MueG1sUEsFBgAAAAAG&#10;AAYAWQEAAL4FAAAAAA==&#10;">
                <v:fill on="t" focussize="0,0"/>
                <v:stroke weight="0.96pt" color="#40404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7" w:lineRule="exac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</w:rPr>
                        <w:t>Name:-Anjali Sahu</w:t>
                      </w:r>
                    </w:p>
                    <w:p>
                      <w:pPr>
                        <w:ind w:right="976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Address:- Gopiya Para Purani Basti, Akaltara  (C.G)</w:t>
                      </w:r>
                    </w:p>
                    <w:p>
                      <w:pPr>
                        <w:ind w:right="976"/>
                        <w:jc w:val="both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District:-Janjgir-champa</w:t>
                      </w:r>
                    </w:p>
                    <w:p>
                      <w:pPr>
                        <w:ind w:right="976"/>
                        <w:jc w:val="both"/>
                        <w:rPr>
                          <w:b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P.O</w:t>
                      </w:r>
                      <w:r>
                        <w:rPr>
                          <w:b/>
                          <w:spacing w:val="-6"/>
                          <w:sz w:val="22"/>
                          <w:szCs w:val="22"/>
                        </w:rPr>
                        <w:t>:- Akaltara</w:t>
                      </w:r>
                    </w:p>
                    <w:p>
                      <w:pPr>
                        <w:ind w:right="976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pacing w:val="-6"/>
                          <w:sz w:val="22"/>
                          <w:szCs w:val="22"/>
                        </w:rPr>
                        <w:t>Pincode:- 495552</w:t>
                      </w:r>
                    </w:p>
                    <w:p>
                      <w:pPr>
                        <w:ind w:right="3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Mobile:- 6260387543, 7354862669</w:t>
                      </w:r>
                    </w:p>
                    <w:p>
                      <w:pPr>
                        <w:ind w:right="3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E-mail:- </w:t>
                      </w:r>
                      <w:r>
                        <w:fldChar w:fldCharType="begin"/>
                      </w:r>
                      <w:r>
                        <w:instrText xml:space="preserve"> HYPERLINK "mailto:sahuanjali129@gmail.com"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b/>
                          <w:sz w:val="22"/>
                          <w:szCs w:val="22"/>
                        </w:rPr>
                        <w:t>sahuanjali129@gmail.com</w:t>
                      </w:r>
                      <w:r>
                        <w:fldChar w:fldCharType="end"/>
                      </w:r>
                    </w:p>
                    <w:p>
                      <w:pPr>
                        <w:ind w:right="3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line="321" w:lineRule="exact"/>
        <w:ind w:left="251"/>
        <w:rPr>
          <w:position w:val="-5"/>
          <w:sz w:val="20"/>
          <w:szCs w:val="20"/>
        </w:rPr>
      </w:pPr>
    </w:p>
    <w:p>
      <w:pPr>
        <w:spacing w:line="321" w:lineRule="exact"/>
        <w:ind w:left="251"/>
        <w:rPr>
          <w:sz w:val="20"/>
          <w:szCs w:val="20"/>
        </w:rPr>
      </w:pPr>
      <w:r>
        <w:rPr>
          <w:position w:val="-5"/>
          <w:sz w:val="20"/>
          <w:szCs w:val="20"/>
          <w:highlight w:val="lightGray"/>
          <w:lang w:bidi="hi-IN"/>
        </w:rPr>
        <mc:AlternateContent>
          <mc:Choice Requires="wps">
            <w:drawing>
              <wp:inline distT="0" distB="0" distL="0" distR="0">
                <wp:extent cx="6191885" cy="204470"/>
                <wp:effectExtent l="0" t="0" r="1905" b="0"/>
                <wp:docPr id="1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20447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2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 w:color="000000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 w:color="000000"/>
                              </w:rPr>
                              <w:t>Objective</w:t>
                            </w:r>
                            <w:r>
                              <w:rPr>
                                <w:b/>
                                <w:sz w:val="28"/>
                                <w:u w:color="000000"/>
                              </w:rPr>
                              <w:t>:-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5" o:spid="_x0000_s1026" o:spt="1" style="height:16.1pt;width:487.55pt;" fillcolor="#A6A6A6" filled="t" stroked="f" coordsize="21600,21600" o:gfxdata="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wXyM01AAAAAQBAAAPAAAA&#10;AAAAAAEAIAAAADgAAABkcnMvZG93bnJldi54bWxQSwECFAAUAAAACACHTuJAno5uC8oBAACEAwAA&#10;DgAAAAAAAAABACAAAAA5AQAAZHJzL2Uyb0RvYy54bWxQSwUGAAAAAAYABgBZAQAAd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ind w:left="2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u w:val="thick" w:color="000000"/>
                        </w:rPr>
                        <w:t>Career</w:t>
                      </w:r>
                      <w:r>
                        <w:rPr>
                          <w:b/>
                          <w:spacing w:val="-3"/>
                          <w:sz w:val="28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 w:color="000000"/>
                        </w:rPr>
                        <w:t>Objective</w:t>
                      </w:r>
                      <w:r>
                        <w:rPr>
                          <w:b/>
                          <w:sz w:val="28"/>
                          <w:u w:color="000000"/>
                        </w:rPr>
                        <w:t>:-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before="5"/>
        <w:rPr>
          <w:sz w:val="17"/>
          <w:szCs w:val="17"/>
        </w:rPr>
      </w:pPr>
    </w:p>
    <w:p>
      <w:pPr>
        <w:spacing w:before="69"/>
        <w:ind w:left="280" w:right="914"/>
      </w:pPr>
      <w:r>
        <w:t>To shoulder responsibility and associate in challenging work that would harness my</w:t>
      </w:r>
      <w:r>
        <w:rPr>
          <w:spacing w:val="1"/>
        </w:rPr>
        <w:t xml:space="preserve"> </w:t>
      </w:r>
      <w:r>
        <w:t>technical knowledge and capabilities and give my best for the betterment and growth of the</w:t>
      </w:r>
      <w:r>
        <w:rPr>
          <w:spacing w:val="-21"/>
        </w:rPr>
        <w:t xml:space="preserve"> </w:t>
      </w:r>
      <w:r>
        <w:t>organization.</w:t>
      </w:r>
    </w:p>
    <w:p>
      <w:pPr>
        <w:spacing w:before="8"/>
      </w:pPr>
    </w:p>
    <w:p>
      <w:pPr>
        <w:spacing w:line="321" w:lineRule="exact"/>
        <w:ind w:left="251"/>
        <w:rPr>
          <w:sz w:val="20"/>
          <w:szCs w:val="20"/>
        </w:rPr>
      </w:pPr>
      <w:r>
        <w:rPr>
          <w:position w:val="-5"/>
          <w:sz w:val="20"/>
          <w:szCs w:val="20"/>
          <w:highlight w:val="lightGray"/>
          <w:lang w:bidi="hi-IN"/>
        </w:rPr>
        <mc:AlternateContent>
          <mc:Choice Requires="wps">
            <w:drawing>
              <wp:inline distT="0" distB="0" distL="0" distR="0">
                <wp:extent cx="6191885" cy="204470"/>
                <wp:effectExtent l="0" t="0" r="1905" b="0"/>
                <wp:docPr id="1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20447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2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 w:color="000000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 w:color="000000"/>
                              </w:rPr>
                              <w:t>Qualification</w:t>
                            </w:r>
                            <w:r>
                              <w:rPr>
                                <w:b/>
                                <w:sz w:val="28"/>
                                <w:u w:color="000000"/>
                              </w:rPr>
                              <w:t>:-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4" o:spid="_x0000_s1026" o:spt="1" style="height:16.1pt;width:487.55pt;" fillcolor="#A6A6A6" filled="t" stroked="f" coordsize="21600,21600" o:gfxdata="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wXyM01AAAAAQBAAAPAAAA&#10;AAAAAAEAIAAAADgAAABkcnMvZG93bnJldi54bWxQSwECFAAUAAAACACHTuJA55R7k8oBAACEAwAA&#10;DgAAAAAAAAABACAAAAA5AQAAZHJzL2Uyb0RvYy54bWxQSwUGAAAAAAYABgBZAQAAd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ind w:left="2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u w:val="thick" w:color="000000"/>
                        </w:rPr>
                        <w:t>Academic</w:t>
                      </w:r>
                      <w:r>
                        <w:rPr>
                          <w:b/>
                          <w:spacing w:val="-7"/>
                          <w:sz w:val="28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 w:color="000000"/>
                        </w:rPr>
                        <w:t>Qualification</w:t>
                      </w:r>
                      <w:r>
                        <w:rPr>
                          <w:b/>
                          <w:sz w:val="28"/>
                          <w:u w:color="000000"/>
                        </w:rPr>
                        <w:t>:-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16"/>
        <w:widowControl w:val="0"/>
        <w:tabs>
          <w:tab w:val="left" w:pos="783"/>
        </w:tabs>
        <w:spacing w:before="69"/>
        <w:ind w:left="0" w:right="914"/>
        <w:contextualSpacing w:val="0"/>
      </w:pPr>
      <w:r>
        <w:rPr>
          <w:sz w:val="17"/>
          <w:szCs w:val="17"/>
        </w:rPr>
        <w:t xml:space="preserve">      </w:t>
      </w:r>
      <w:r>
        <w:rPr>
          <w:b/>
        </w:rPr>
        <w:t>In Computer Science</w:t>
      </w:r>
      <w:r>
        <w:rPr>
          <w:b/>
          <w:spacing w:val="-5"/>
        </w:rPr>
        <w:t xml:space="preserve"> </w:t>
      </w:r>
      <w:r>
        <w:rPr>
          <w:b/>
        </w:rPr>
        <w:t>Engineering.</w:t>
      </w:r>
      <w:r>
        <w:rPr>
          <w:b/>
          <w:bCs/>
          <w:sz w:val="20"/>
          <w:szCs w:val="20"/>
        </w:rPr>
        <w:t xml:space="preserve"> </w:t>
      </w:r>
    </w:p>
    <w:p>
      <w:pPr>
        <w:spacing w:before="9"/>
        <w:rPr>
          <w:b/>
          <w:bCs/>
          <w:sz w:val="10"/>
          <w:szCs w:val="10"/>
        </w:rPr>
      </w:pPr>
    </w:p>
    <w:tbl>
      <w:tblPr>
        <w:tblStyle w:val="4"/>
        <w:tblW w:w="9772" w:type="dxa"/>
        <w:tblInd w:w="1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649"/>
        <w:gridCol w:w="2434"/>
        <w:gridCol w:w="2326"/>
        <w:gridCol w:w="1445"/>
        <w:gridCol w:w="14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exact"/>
        </w:trPr>
        <w:tc>
          <w:tcPr>
            <w:tcW w:w="437" w:type="dxa"/>
            <w:tcBorders>
              <w:top w:val="single" w:color="808080" w:sz="12" w:space="0"/>
              <w:left w:val="single" w:color="808080" w:sz="1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ind w:left="98" w:right="119" w:firstLine="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</w:t>
            </w:r>
          </w:p>
        </w:tc>
        <w:tc>
          <w:tcPr>
            <w:tcW w:w="1649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5" w:lineRule="exact"/>
              <w:ind w:right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Course</w:t>
            </w:r>
          </w:p>
        </w:tc>
        <w:tc>
          <w:tcPr>
            <w:tcW w:w="2434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5" w:lineRule="exact"/>
              <w:ind w:left="65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University</w:t>
            </w:r>
          </w:p>
        </w:tc>
        <w:tc>
          <w:tcPr>
            <w:tcW w:w="2326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5" w:lineRule="exact"/>
              <w:ind w:left="7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Institute</w:t>
            </w:r>
          </w:p>
        </w:tc>
        <w:tc>
          <w:tcPr>
            <w:tcW w:w="1445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ind w:left="307" w:right="306" w:firstLine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 Passing 6</w:t>
            </w:r>
            <w:r>
              <w:rPr>
                <w:rFonts w:ascii="Times New Roman"/>
                <w:b/>
                <w:sz w:val="24"/>
                <w:vertAlign w:val="superscript"/>
              </w:rPr>
              <w:t xml:space="preserve">th </w:t>
            </w:r>
            <w:r>
              <w:rPr>
                <w:rFonts w:ascii="Times New Roman"/>
                <w:b/>
                <w:sz w:val="24"/>
              </w:rPr>
              <w:t>Sem</w:t>
            </w:r>
          </w:p>
          <w:p>
            <w:pPr>
              <w:pStyle w:val="19"/>
              <w:ind w:left="307" w:right="306" w:firstLine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6" w:space="0"/>
            </w:tcBorders>
          </w:tcPr>
          <w:p>
            <w:pPr>
              <w:pStyle w:val="19"/>
              <w:spacing w:line="275" w:lineRule="exact"/>
              <w:ind w:left="1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Percentage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 w:hRule="exact"/>
        </w:trPr>
        <w:tc>
          <w:tcPr>
            <w:tcW w:w="437" w:type="dxa"/>
            <w:tcBorders>
              <w:top w:val="single" w:color="808080" w:sz="22" w:space="0"/>
              <w:left w:val="single" w:color="808080" w:sz="1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spacing w:before="8"/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</w:pPr>
          </w:p>
          <w:p>
            <w:pPr>
              <w:pStyle w:val="19"/>
              <w:ind w:left="12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49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spacing w:before="6"/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</w:pPr>
          </w:p>
          <w:p>
            <w:pPr>
              <w:pStyle w:val="1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Pursuing B.E.</w:t>
            </w:r>
          </w:p>
        </w:tc>
        <w:tc>
          <w:tcPr>
            <w:tcW w:w="2434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ind w:left="105" w:right="104" w:hanging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Chhattisgarh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Swami Vivekanand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Technical University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(CSVTU),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Bhilai.</w:t>
            </w:r>
          </w:p>
        </w:tc>
        <w:tc>
          <w:tcPr>
            <w:tcW w:w="2326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ind w:left="79" w:right="83" w:firstLine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J.K.I.E</w:t>
            </w:r>
          </w:p>
          <w:p>
            <w:pPr>
              <w:pStyle w:val="19"/>
              <w:ind w:left="79" w:right="83" w:firstLine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Bilaspur</w:t>
            </w:r>
          </w:p>
        </w:tc>
        <w:tc>
          <w:tcPr>
            <w:tcW w:w="1445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spacing w:before="6"/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</w:pPr>
          </w:p>
          <w:p>
            <w:pPr>
              <w:pStyle w:val="19"/>
              <w:ind w:left="45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2018</w:t>
            </w:r>
          </w:p>
        </w:tc>
        <w:tc>
          <w:tcPr>
            <w:tcW w:w="1481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6" w:space="0"/>
            </w:tcBorders>
          </w:tcPr>
          <w:p>
            <w:pPr>
              <w:pStyle w:val="19"/>
              <w:spacing w:before="6"/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</w:pPr>
          </w:p>
          <w:p>
            <w:pPr>
              <w:pStyle w:val="19"/>
              <w:ind w:lef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79.6%</w:t>
            </w:r>
          </w:p>
          <w:p>
            <w:pPr>
              <w:pStyle w:val="19"/>
              <w:spacing w:before="91"/>
              <w:ind w:left="18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b/>
          <w:bCs/>
          <w:sz w:val="20"/>
          <w:szCs w:val="20"/>
        </w:rPr>
      </w:pPr>
    </w:p>
    <w:p>
      <w:pPr>
        <w:spacing w:before="8"/>
        <w:rPr>
          <w:b/>
          <w:bCs/>
          <w:sz w:val="11"/>
          <w:szCs w:val="11"/>
        </w:rPr>
      </w:pPr>
    </w:p>
    <w:p>
      <w:pPr>
        <w:spacing w:line="321" w:lineRule="exact"/>
        <w:ind w:left="251"/>
        <w:rPr>
          <w:sz w:val="20"/>
          <w:szCs w:val="20"/>
        </w:rPr>
      </w:pPr>
      <w:r>
        <w:rPr>
          <w:position w:val="-5"/>
          <w:sz w:val="20"/>
          <w:szCs w:val="20"/>
          <w:highlight w:val="darkGray"/>
          <w:lang w:bidi="hi-IN"/>
        </w:rPr>
        <mc:AlternateContent>
          <mc:Choice Requires="wps">
            <w:drawing>
              <wp:inline distT="0" distB="0" distL="0" distR="0">
                <wp:extent cx="6191885" cy="204470"/>
                <wp:effectExtent l="0" t="0" r="1905" b="0"/>
                <wp:docPr id="10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20447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2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 w:color="000000"/>
                              </w:rPr>
                              <w:t>Scholastic</w:t>
                            </w:r>
                            <w:r>
                              <w:rPr>
                                <w:b/>
                                <w:spacing w:val="-13"/>
                                <w:sz w:val="28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 w:color="000000"/>
                              </w:rPr>
                              <w:t>Qualification</w:t>
                            </w:r>
                            <w:r>
                              <w:rPr>
                                <w:b/>
                                <w:sz w:val="28"/>
                                <w:u w:color="000000"/>
                              </w:rPr>
                              <w:t>:-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3" o:spid="_x0000_s1026" o:spt="1" style="height:16.1pt;width:487.55pt;" fillcolor="#A6A6A6" filled="t" stroked="f" coordsize="21600,21600" o:gfxdata="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8F8jNNQAAAAEAQAADwAA&#10;AAAAAAABACAAAAA4AAAAZHJzL2Rvd25yZXYueG1sUEsBAhQAFAAAAAgAh07iQK+fYE3LAQAAhAMA&#10;AA4AAAAAAAAAAQAgAAAAOQEAAGRycy9lMm9Eb2MueG1sUEsFBgAAAAAGAAYAWQEAAHY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ind w:left="2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u w:val="thick" w:color="000000"/>
                        </w:rPr>
                        <w:t>Scholastic</w:t>
                      </w:r>
                      <w:r>
                        <w:rPr>
                          <w:b/>
                          <w:spacing w:val="-13"/>
                          <w:sz w:val="28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 w:color="000000"/>
                        </w:rPr>
                        <w:t>Qualification</w:t>
                      </w:r>
                      <w:r>
                        <w:rPr>
                          <w:b/>
                          <w:sz w:val="28"/>
                          <w:u w:color="000000"/>
                        </w:rPr>
                        <w:t>:-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before="4"/>
        <w:rPr>
          <w:b/>
          <w:bCs/>
          <w:sz w:val="10"/>
          <w:szCs w:val="10"/>
        </w:rPr>
      </w:pPr>
    </w:p>
    <w:tbl>
      <w:tblPr>
        <w:tblStyle w:val="4"/>
        <w:tblW w:w="9882" w:type="dxa"/>
        <w:tblInd w:w="1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"/>
        <w:gridCol w:w="1710"/>
        <w:gridCol w:w="2523"/>
        <w:gridCol w:w="2210"/>
        <w:gridCol w:w="1448"/>
        <w:gridCol w:w="15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exact"/>
        </w:trPr>
        <w:tc>
          <w:tcPr>
            <w:tcW w:w="453" w:type="dxa"/>
            <w:tcBorders>
              <w:top w:val="single" w:color="808080" w:sz="12" w:space="0"/>
              <w:left w:val="single" w:color="808080" w:sz="1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ind w:left="105" w:right="124" w:firstLine="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</w:t>
            </w:r>
          </w:p>
        </w:tc>
        <w:tc>
          <w:tcPr>
            <w:tcW w:w="1710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5" w:lineRule="exact"/>
              <w:ind w:right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Course</w:t>
            </w:r>
          </w:p>
        </w:tc>
        <w:tc>
          <w:tcPr>
            <w:tcW w:w="2523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5" w:lineRule="exact"/>
              <w:ind w:right="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Board</w:t>
            </w:r>
          </w:p>
        </w:tc>
        <w:tc>
          <w:tcPr>
            <w:tcW w:w="2210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5" w:lineRule="exact"/>
              <w:ind w:left="63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Institute</w:t>
            </w:r>
          </w:p>
        </w:tc>
        <w:tc>
          <w:tcPr>
            <w:tcW w:w="1448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ind w:left="297" w:right="303" w:firstLine="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 Passing</w:t>
            </w:r>
          </w:p>
        </w:tc>
        <w:tc>
          <w:tcPr>
            <w:tcW w:w="1538" w:type="dxa"/>
            <w:tcBorders>
              <w:top w:val="single" w:color="808080" w:sz="12" w:space="0"/>
              <w:left w:val="single" w:color="808080" w:sz="22" w:space="0"/>
              <w:bottom w:val="single" w:color="808080" w:sz="22" w:space="0"/>
              <w:right w:val="single" w:color="808080" w:sz="6" w:space="0"/>
            </w:tcBorders>
          </w:tcPr>
          <w:p>
            <w:pPr>
              <w:pStyle w:val="19"/>
              <w:spacing w:line="275" w:lineRule="exact"/>
              <w:ind w:left="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Percentage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exact"/>
        </w:trPr>
        <w:tc>
          <w:tcPr>
            <w:tcW w:w="453" w:type="dxa"/>
            <w:tcBorders>
              <w:top w:val="single" w:color="808080" w:sz="22" w:space="0"/>
              <w:left w:val="single" w:color="808080" w:sz="1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49" w:lineRule="exact"/>
              <w:ind w:left="136"/>
              <w:rPr>
                <w:rFonts w:ascii="Times New Roman"/>
              </w:rPr>
            </w:pPr>
          </w:p>
          <w:p>
            <w:pPr>
              <w:pStyle w:val="19"/>
              <w:spacing w:line="249" w:lineRule="exact"/>
              <w:ind w:left="136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1710" w:type="dxa"/>
            <w:tcBorders>
              <w:top w:val="single" w:color="808080" w:sz="2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0" w:lineRule="exact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position w:val="-10"/>
                <w:sz w:val="48"/>
                <w:szCs w:val="36"/>
              </w:rPr>
              <w:t xml:space="preserve">        </w:t>
            </w:r>
          </w:p>
          <w:p>
            <w:pPr>
              <w:pStyle w:val="19"/>
              <w:spacing w:line="270" w:lineRule="exact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32"/>
                <w:szCs w:val="34"/>
              </w:rPr>
              <w:t xml:space="preserve">      12</w:t>
            </w:r>
            <w:r>
              <w:rPr>
                <w:rFonts w:ascii="Times New Roman"/>
                <w:sz w:val="32"/>
                <w:szCs w:val="34"/>
                <w:vertAlign w:val="superscript"/>
              </w:rPr>
              <w:t>th</w:t>
            </w:r>
          </w:p>
        </w:tc>
        <w:tc>
          <w:tcPr>
            <w:tcW w:w="2523" w:type="dxa"/>
            <w:tcBorders>
              <w:top w:val="single" w:color="808080" w:sz="2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0" w:lineRule="exact"/>
              <w:ind w:left="6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>
            <w:pPr>
              <w:pStyle w:val="19"/>
              <w:spacing w:line="270" w:lineRule="exact"/>
              <w:ind w:left="6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CGBSE</w:t>
            </w:r>
          </w:p>
        </w:tc>
        <w:tc>
          <w:tcPr>
            <w:tcW w:w="2210" w:type="dxa"/>
            <w:tcBorders>
              <w:top w:val="single" w:color="808080" w:sz="2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tabs>
                <w:tab w:val="right" w:pos="1899"/>
              </w:tabs>
              <w:ind w:right="23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R.K singh higher secondary school     akaltara</w:t>
            </w:r>
          </w:p>
        </w:tc>
        <w:tc>
          <w:tcPr>
            <w:tcW w:w="1448" w:type="dxa"/>
            <w:tcBorders>
              <w:top w:val="single" w:color="808080" w:sz="22" w:space="0"/>
              <w:left w:val="single" w:color="808080" w:sz="22" w:space="0"/>
              <w:bottom w:val="single" w:color="808080" w:sz="22" w:space="0"/>
              <w:right w:val="single" w:color="808080" w:sz="22" w:space="0"/>
            </w:tcBorders>
          </w:tcPr>
          <w:p>
            <w:pPr>
              <w:pStyle w:val="19"/>
              <w:spacing w:line="270" w:lineRule="exact"/>
              <w:ind w:right="5"/>
              <w:jc w:val="center"/>
              <w:rPr>
                <w:rFonts w:ascii="Times New Roman"/>
                <w:sz w:val="24"/>
              </w:rPr>
            </w:pPr>
          </w:p>
          <w:p>
            <w:pPr>
              <w:pStyle w:val="19"/>
              <w:spacing w:line="270" w:lineRule="exact"/>
              <w:ind w:right="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2015</w:t>
            </w:r>
          </w:p>
        </w:tc>
        <w:tc>
          <w:tcPr>
            <w:tcW w:w="1538" w:type="dxa"/>
            <w:tcBorders>
              <w:top w:val="single" w:color="808080" w:sz="22" w:space="0"/>
              <w:left w:val="single" w:color="808080" w:sz="22" w:space="0"/>
              <w:bottom w:val="single" w:color="808080" w:sz="22" w:space="0"/>
              <w:right w:val="single" w:color="808080" w:sz="6" w:space="0"/>
            </w:tcBorders>
          </w:tcPr>
          <w:p>
            <w:pPr>
              <w:pStyle w:val="19"/>
              <w:spacing w:line="270" w:lineRule="exact"/>
              <w:ind w:left="2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78%</w:t>
            </w:r>
          </w:p>
          <w:p>
            <w:pPr>
              <w:pStyle w:val="19"/>
              <w:spacing w:line="270" w:lineRule="exact"/>
              <w:ind w:left="2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exact"/>
        </w:trPr>
        <w:tc>
          <w:tcPr>
            <w:tcW w:w="453" w:type="dxa"/>
            <w:tcBorders>
              <w:top w:val="single" w:color="808080" w:sz="22" w:space="0"/>
              <w:left w:val="single" w:color="808080" w:sz="1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spacing w:line="249" w:lineRule="exact"/>
              <w:ind w:left="136"/>
              <w:rPr>
                <w:rFonts w:ascii="Times New Roman"/>
              </w:rPr>
            </w:pPr>
          </w:p>
          <w:p>
            <w:pPr>
              <w:pStyle w:val="19"/>
              <w:spacing w:line="249" w:lineRule="exact"/>
              <w:ind w:left="136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</w:t>
            </w:r>
          </w:p>
        </w:tc>
        <w:tc>
          <w:tcPr>
            <w:tcW w:w="1710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spacing w:line="270" w:lineRule="exact"/>
              <w:jc w:val="center"/>
              <w:rPr>
                <w:rFonts w:ascii="Times New Roman"/>
                <w:position w:val="-10"/>
                <w:sz w:val="36"/>
                <w:szCs w:val="28"/>
              </w:rPr>
            </w:pPr>
          </w:p>
          <w:p>
            <w:pPr>
              <w:pStyle w:val="19"/>
              <w:spacing w:line="270" w:lineRule="exact"/>
              <w:rPr>
                <w:rFonts w:ascii="Times New Roman" w:hAnsi="Times New Roman" w:eastAsia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 10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2523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spacing w:line="270" w:lineRule="exact"/>
              <w:ind w:left="516"/>
              <w:rPr>
                <w:rFonts w:ascii="Times New Roman"/>
                <w:sz w:val="24"/>
              </w:rPr>
            </w:pPr>
          </w:p>
          <w:p>
            <w:pPr>
              <w:pStyle w:val="19"/>
              <w:spacing w:line="270" w:lineRule="exact"/>
              <w:ind w:left="51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 CGBSE</w:t>
            </w:r>
          </w:p>
        </w:tc>
        <w:tc>
          <w:tcPr>
            <w:tcW w:w="2210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spacing w:line="228" w:lineRule="exact"/>
              <w:ind w:left="79" w:right="23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Govt. girls school akaltara</w:t>
            </w:r>
          </w:p>
        </w:tc>
        <w:tc>
          <w:tcPr>
            <w:tcW w:w="1448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22" w:space="0"/>
            </w:tcBorders>
          </w:tcPr>
          <w:p>
            <w:pPr>
              <w:pStyle w:val="19"/>
              <w:spacing w:line="270" w:lineRule="exact"/>
              <w:ind w:right="5"/>
              <w:jc w:val="center"/>
              <w:rPr>
                <w:rFonts w:ascii="Times New Roman"/>
                <w:sz w:val="24"/>
              </w:rPr>
            </w:pPr>
          </w:p>
          <w:p>
            <w:pPr>
              <w:pStyle w:val="19"/>
              <w:spacing w:line="270" w:lineRule="exact"/>
              <w:ind w:right="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2013</w:t>
            </w:r>
          </w:p>
        </w:tc>
        <w:tc>
          <w:tcPr>
            <w:tcW w:w="1538" w:type="dxa"/>
            <w:tcBorders>
              <w:top w:val="single" w:color="808080" w:sz="22" w:space="0"/>
              <w:left w:val="single" w:color="808080" w:sz="22" w:space="0"/>
              <w:bottom w:val="single" w:color="808080" w:sz="6" w:space="0"/>
              <w:right w:val="single" w:color="808080" w:sz="6" w:space="0"/>
            </w:tcBorders>
          </w:tcPr>
          <w:p>
            <w:pPr>
              <w:pStyle w:val="19"/>
              <w:spacing w:line="270" w:lineRule="exact"/>
              <w:ind w:left="2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73%</w:t>
            </w:r>
          </w:p>
        </w:tc>
      </w:tr>
    </w:tbl>
    <w:p>
      <w:pPr>
        <w:spacing w:line="322" w:lineRule="exact"/>
        <w:rPr>
          <w:position w:val="-5"/>
          <w:sz w:val="20"/>
          <w:szCs w:val="20"/>
        </w:rPr>
      </w:pPr>
    </w:p>
    <w:p>
      <w:pPr>
        <w:ind w:left="111"/>
        <w:rPr>
          <w:position w:val="-5"/>
          <w:sz w:val="20"/>
          <w:szCs w:val="20"/>
        </w:rPr>
      </w:pPr>
      <w:r>
        <w:rPr>
          <w:position w:val="-5"/>
          <w:sz w:val="20"/>
          <w:szCs w:val="20"/>
          <w:lang w:bidi="hi-IN"/>
        </w:rPr>
        <mc:AlternateContent>
          <mc:Choice Requires="wps">
            <w:drawing>
              <wp:inline distT="0" distB="0" distL="0" distR="0">
                <wp:extent cx="6191885" cy="205105"/>
                <wp:effectExtent l="3810" t="0" r="0" b="0"/>
                <wp:docPr id="10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20510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2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 w:color="000000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 w:color="000000"/>
                              </w:rPr>
                              <w:t>Projects</w:t>
                            </w:r>
                            <w:r>
                              <w:rPr>
                                <w:b/>
                                <w:sz w:val="28"/>
                                <w:u w:color="000000"/>
                              </w:rPr>
                              <w:t>:-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2" o:spid="_x0000_s1026" o:spt="1" style="height:16.15pt;width:487.55pt;" fillcolor="#A6A6A6" filled="t" stroked="f" coordsize="21600,21600" o:gfxdata="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KjfwePUAAAABAEAAA8AAAAAAAAA&#10;AQAgAAAAOAAAAGRycy9kb3ducmV2LnhtbFBLAQIUABQAAAAIAIdO4kCh1yEYxgEAAIQDAAAOAAAA&#10;AAAAAAEAIAAAADk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ind w:left="2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u w:val="thick" w:color="000000"/>
                        </w:rPr>
                        <w:t>Academic</w:t>
                      </w:r>
                      <w:r>
                        <w:rPr>
                          <w:b/>
                          <w:spacing w:val="-5"/>
                          <w:sz w:val="28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 w:color="000000"/>
                        </w:rPr>
                        <w:t>Projects</w:t>
                      </w:r>
                      <w:r>
                        <w:rPr>
                          <w:b/>
                          <w:sz w:val="28"/>
                          <w:u w:color="000000"/>
                        </w:rPr>
                        <w:t>:-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position w:val="-5"/>
          <w:sz w:val="20"/>
          <w:szCs w:val="20"/>
        </w:rPr>
        <w:t xml:space="preserve">   </w:t>
      </w:r>
    </w:p>
    <w:p>
      <w:pPr>
        <w:ind w:left="111"/>
        <w:rPr>
          <w:sz w:val="20"/>
          <w:szCs w:val="20"/>
        </w:rPr>
      </w:pPr>
      <w:r>
        <w:rPr>
          <w:position w:val="-5"/>
          <w:sz w:val="20"/>
          <w:szCs w:val="20"/>
        </w:rPr>
        <w:t xml:space="preserve">       </w:t>
      </w:r>
      <w:r>
        <w:rPr>
          <w:b/>
          <w:sz w:val="28"/>
        </w:rPr>
        <w:t xml:space="preserve">                                                               </w:t>
      </w:r>
      <w:r>
        <w:t xml:space="preserve">                                                                                             </w:t>
      </w:r>
    </w:p>
    <w:p>
      <w:pPr>
        <w:pStyle w:val="2"/>
        <w:ind w:left="140" w:right="480"/>
        <w:rPr>
          <w:sz w:val="24"/>
        </w:rPr>
      </w:pPr>
      <w:r>
        <w:rPr>
          <w:sz w:val="24"/>
          <w:szCs w:val="24"/>
        </w:rPr>
        <w:t>Minor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u w:val="none"/>
        </w:rPr>
        <w:t>:-</w:t>
      </w:r>
      <w:r>
        <w:rPr>
          <w:sz w:val="24"/>
        </w:rPr>
        <w:t xml:space="preserve">                    </w:t>
      </w:r>
    </w:p>
    <w:p>
      <w:pPr>
        <w:pStyle w:val="2"/>
        <w:numPr>
          <w:ilvl w:val="0"/>
          <w:numId w:val="1"/>
        </w:numPr>
        <w:ind w:right="480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>Title</w:t>
      </w:r>
      <w:r>
        <w:rPr>
          <w:b w:val="0"/>
          <w:bCs w:val="0"/>
          <w:sz w:val="24"/>
          <w:szCs w:val="24"/>
          <w:u w:val="none"/>
        </w:rPr>
        <w:t xml:space="preserve">                    :   Hospital Management</w:t>
      </w:r>
    </w:p>
    <w:p>
      <w:pPr>
        <w:pStyle w:val="2"/>
        <w:numPr>
          <w:ilvl w:val="0"/>
          <w:numId w:val="1"/>
        </w:numPr>
        <w:ind w:right="480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Duration            </w:t>
      </w:r>
      <w:r>
        <w:rPr>
          <w:b w:val="0"/>
          <w:bCs w:val="0"/>
          <w:sz w:val="24"/>
          <w:szCs w:val="24"/>
          <w:u w:val="none"/>
        </w:rPr>
        <w:t>:   30 days</w:t>
      </w:r>
    </w:p>
    <w:p>
      <w:pPr>
        <w:pStyle w:val="16"/>
        <w:widowControl w:val="0"/>
        <w:numPr>
          <w:ilvl w:val="0"/>
          <w:numId w:val="1"/>
        </w:numPr>
        <w:tabs>
          <w:tab w:val="left" w:pos="1221"/>
          <w:tab w:val="left" w:pos="4451"/>
        </w:tabs>
        <w:spacing w:before="39"/>
        <w:ind w:right="480"/>
        <w:contextualSpacing w:val="0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 xml:space="preserve">Guide    : </w:t>
      </w:r>
      <w:r>
        <w:t>Mrs. Upasana sinha</w:t>
      </w:r>
    </w:p>
    <w:p>
      <w:pPr>
        <w:pStyle w:val="16"/>
        <w:tabs>
          <w:tab w:val="left" w:pos="1221"/>
          <w:tab w:val="left" w:pos="4494"/>
        </w:tabs>
        <w:ind w:left="1220" w:right="480"/>
      </w:pPr>
      <w:r>
        <w:t xml:space="preserve">                                             (HOD of Computer Science Engineering</w:t>
      </w:r>
      <w:r>
        <w:rPr>
          <w:spacing w:val="-12"/>
        </w:rPr>
        <w:t xml:space="preserve"> </w:t>
      </w:r>
      <w:r>
        <w:t>Department)</w:t>
      </w:r>
    </w:p>
    <w:p>
      <w:pPr>
        <w:pStyle w:val="16"/>
        <w:tabs>
          <w:tab w:val="left" w:pos="1221"/>
          <w:tab w:val="left" w:pos="4494"/>
        </w:tabs>
        <w:ind w:left="1220" w:right="480"/>
      </w:pPr>
      <w:r>
        <w:rPr>
          <w:rFonts w:ascii="Garamond" w:hAnsi="Garamond"/>
          <w:b/>
          <w:szCs w:val="22"/>
        </w:rPr>
        <w:t xml:space="preserve">                                                   </w:t>
      </w:r>
    </w:p>
    <w:p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IT PROFICIENCY</w:t>
      </w:r>
    </w:p>
    <w:p>
      <w:pPr>
        <w:rPr>
          <w:rFonts w:ascii="Garamond" w:hAnsi="Garamond"/>
          <w:b/>
          <w:szCs w:val="22"/>
        </w:rPr>
      </w:pPr>
      <w:r>
        <w:rPr>
          <w:rStyle w:val="17"/>
          <w:rFonts w:ascii="Garamond" w:hAnsi="Garamond"/>
          <w:b/>
          <w:bCs/>
          <w:szCs w:val="22"/>
        </w:rPr>
        <w:tab/>
      </w:r>
      <w:r>
        <w:rPr>
          <w:rStyle w:val="17"/>
          <w:rFonts w:ascii="Garamond" w:hAnsi="Garamond"/>
          <w:b/>
          <w:bCs/>
          <w:szCs w:val="22"/>
        </w:rPr>
        <w:tab/>
      </w:r>
      <w:r>
        <w:rPr>
          <w:rStyle w:val="17"/>
          <w:rFonts w:ascii="Garamond" w:hAnsi="Garamond"/>
          <w:b/>
          <w:bCs/>
          <w:szCs w:val="22"/>
        </w:rPr>
        <w:tab/>
      </w:r>
      <w:r>
        <w:rPr>
          <w:rStyle w:val="17"/>
          <w:rFonts w:ascii="Garamond" w:hAnsi="Garamond"/>
          <w:b/>
          <w:bCs/>
          <w:szCs w:val="22"/>
        </w:rPr>
        <w:tab/>
      </w:r>
    </w:p>
    <w:p>
      <w:pPr>
        <w:numPr>
          <w:ilvl w:val="0"/>
          <w:numId w:val="2"/>
        </w:numPr>
        <w:ind w:left="450" w:hanging="450"/>
        <w:rPr>
          <w:sz w:val="22"/>
          <w:szCs w:val="20"/>
        </w:rPr>
      </w:pPr>
      <w:r>
        <w:rPr>
          <w:color w:val="000000"/>
          <w:sz w:val="22"/>
          <w:szCs w:val="22"/>
        </w:rPr>
        <w:t>Microsoft Office Word, Microsoft Office Excel, Microsoft Office Power Point</w:t>
      </w:r>
    </w:p>
    <w:p>
      <w:pPr>
        <w:numPr>
          <w:ilvl w:val="0"/>
          <w:numId w:val="2"/>
        </w:numPr>
        <w:ind w:left="450" w:hanging="450"/>
        <w:rPr>
          <w:rFonts w:ascii="Garamond" w:hAnsi="Garamond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Internet  Browsing </w:t>
      </w:r>
    </w:p>
    <w:p>
      <w:pPr>
        <w:numPr>
          <w:ilvl w:val="0"/>
          <w:numId w:val="2"/>
        </w:numPr>
        <w:ind w:left="450" w:hanging="450"/>
        <w:rPr>
          <w:rFonts w:ascii="Garamond" w:hAnsi="Garamond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Language:</w:t>
      </w:r>
      <w:r>
        <w:rPr>
          <w:sz w:val="22"/>
          <w:szCs w:val="22"/>
        </w:rPr>
        <w:t xml:space="preserve"> C,C++, Java, .NET, Python, ORACLE, MySQL, MS-SQL Server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spacing w:before="100" w:beforeAutospacing="1" w:after="100" w:afterAutospacing="1"/>
        <w:ind w:left="450" w:hanging="45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General and graphic application:</w:t>
      </w:r>
      <w:r>
        <w:rPr>
          <w:b/>
          <w:bCs/>
          <w:i/>
          <w:iCs/>
          <w:sz w:val="22"/>
          <w:szCs w:val="22"/>
          <w:u w:val="single"/>
        </w:rPr>
        <w:t xml:space="preserve"> </w:t>
      </w:r>
      <w:r>
        <w:rPr>
          <w:bCs/>
          <w:i/>
          <w:iCs/>
          <w:sz w:val="22"/>
          <w:szCs w:val="22"/>
          <w:u w:val="single"/>
        </w:rPr>
        <w:t>HTML,CSS, JAVA Script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b/>
          <w:bCs/>
          <w:sz w:val="22"/>
          <w:szCs w:val="22"/>
        </w:rPr>
      </w:pPr>
    </w:p>
    <w:p>
      <w:pPr>
        <w:spacing w:before="100" w:beforeAutospacing="1" w:after="100" w:afterAutospacing="1"/>
        <w:ind w:left="450"/>
        <w:rPr>
          <w:b/>
          <w:bCs/>
          <w:sz w:val="22"/>
          <w:szCs w:val="22"/>
        </w:rPr>
      </w:pPr>
    </w:p>
    <w:p>
      <w:pPr>
        <w:shd w:val="clear" w:color="auto" w:fill="CCCCCC"/>
        <w:tabs>
          <w:tab w:val="center" w:pos="5081"/>
        </w:tabs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u w:val="single"/>
        </w:rPr>
        <w:t>INTERNSHIP/VOCATIONAL TRAININGS</w:t>
      </w:r>
    </w:p>
    <w:p>
      <w:pPr>
        <w:spacing w:before="64"/>
        <w:ind w:right="480"/>
        <w:rPr>
          <w:rFonts w:ascii="Garamond" w:hAnsi="Garamond"/>
          <w:color w:val="000000"/>
          <w:sz w:val="2"/>
          <w:szCs w:val="2"/>
        </w:rPr>
      </w:pPr>
    </w:p>
    <w:p>
      <w:pPr>
        <w:spacing w:before="64"/>
        <w:ind w:right="480"/>
        <w:rPr>
          <w:sz w:val="28"/>
          <w:szCs w:val="28"/>
        </w:rPr>
      </w:pPr>
      <w:bookmarkStart w:id="0" w:name="_GoBack"/>
      <w:bookmarkEnd w:id="0"/>
      <w:r>
        <w:rPr>
          <w:b/>
          <w:u w:val="single"/>
        </w:rPr>
        <w:t>Major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Training</w:t>
      </w:r>
      <w:r>
        <w:rPr>
          <w:b/>
          <w:sz w:val="28"/>
        </w:rPr>
        <w:t>:-</w:t>
      </w:r>
    </w:p>
    <w:p>
      <w:pPr>
        <w:pStyle w:val="16"/>
        <w:widowControl w:val="0"/>
        <w:numPr>
          <w:ilvl w:val="0"/>
          <w:numId w:val="3"/>
        </w:numPr>
        <w:tabs>
          <w:tab w:val="left" w:pos="1221"/>
          <w:tab w:val="left" w:pos="4460"/>
        </w:tabs>
        <w:spacing w:before="36"/>
        <w:ind w:right="480"/>
      </w:pPr>
      <w:r>
        <w:rPr>
          <w:b/>
        </w:rPr>
        <w:t>Name of</w:t>
      </w:r>
      <w:r>
        <w:rPr>
          <w:b/>
          <w:spacing w:val="-7"/>
        </w:rPr>
        <w:t xml:space="preserve"> </w:t>
      </w:r>
      <w:r>
        <w:rPr>
          <w:b/>
        </w:rPr>
        <w:t>Company</w:t>
      </w:r>
      <w:r>
        <w:rPr>
          <w:b/>
        </w:rPr>
        <w:tab/>
      </w:r>
      <w:r>
        <w:rPr>
          <w:b/>
        </w:rPr>
        <w:t xml:space="preserve">: </w:t>
      </w:r>
      <w:r>
        <w:rPr>
          <w:bCs/>
        </w:rPr>
        <w:t>Lokesh IT Ameerpet hydrabad (Telangana)</w:t>
      </w:r>
    </w:p>
    <w:p>
      <w:pPr>
        <w:pStyle w:val="16"/>
        <w:widowControl w:val="0"/>
        <w:numPr>
          <w:ilvl w:val="0"/>
          <w:numId w:val="3"/>
        </w:numPr>
        <w:tabs>
          <w:tab w:val="left" w:pos="1221"/>
          <w:tab w:val="left" w:pos="4460"/>
        </w:tabs>
        <w:spacing w:before="21"/>
        <w:ind w:right="480"/>
      </w:pPr>
      <w:r>
        <w:rPr>
          <w:b/>
          <w:spacing w:val="-1"/>
        </w:rPr>
        <w:t>Duration</w:t>
      </w:r>
      <w:r>
        <w:rPr>
          <w:b/>
          <w:spacing w:val="-1"/>
        </w:rPr>
        <w:tab/>
      </w:r>
      <w:r>
        <w:rPr>
          <w:b/>
        </w:rPr>
        <w:t xml:space="preserve">: </w:t>
      </w:r>
      <w:r>
        <w:t xml:space="preserve">60 </w:t>
      </w:r>
      <w:r>
        <w:rPr>
          <w:spacing w:val="-1"/>
        </w:rPr>
        <w:t>Days</w:t>
      </w:r>
      <w:r>
        <w:t xml:space="preserve"> (1 june 2018 to 5 august 2018)</w:t>
      </w:r>
    </w:p>
    <w:p>
      <w:pPr>
        <w:pStyle w:val="16"/>
        <w:widowControl w:val="0"/>
        <w:numPr>
          <w:ilvl w:val="0"/>
          <w:numId w:val="3"/>
        </w:numPr>
        <w:tabs>
          <w:tab w:val="left" w:pos="1221"/>
          <w:tab w:val="left" w:pos="4486"/>
        </w:tabs>
        <w:spacing w:before="40"/>
        <w:ind w:right="480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Title</w:t>
      </w:r>
      <w:r>
        <w:rPr>
          <w:b/>
        </w:rPr>
        <w:tab/>
      </w:r>
      <w:r>
        <w:rPr>
          <w:b/>
        </w:rPr>
        <w:t xml:space="preserve">: </w:t>
      </w:r>
      <w:r>
        <w:rPr>
          <w:bCs/>
        </w:rPr>
        <w:t>Python ,Django (framework)</w:t>
      </w:r>
    </w:p>
    <w:p>
      <w:pPr>
        <w:pStyle w:val="2"/>
        <w:ind w:left="0" w:right="480"/>
        <w:rPr>
          <w:b w:val="0"/>
          <w:bCs w:val="0"/>
          <w:u w:val="none"/>
        </w:rPr>
      </w:pPr>
      <w:r>
        <w:rPr>
          <w:sz w:val="24"/>
          <w:szCs w:val="24"/>
        </w:rPr>
        <w:t>Minor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u w:val="none"/>
        </w:rPr>
        <w:t>:-</w:t>
      </w:r>
    </w:p>
    <w:p>
      <w:pPr>
        <w:pStyle w:val="16"/>
        <w:widowControl w:val="0"/>
        <w:numPr>
          <w:ilvl w:val="0"/>
          <w:numId w:val="4"/>
        </w:numPr>
        <w:tabs>
          <w:tab w:val="left" w:pos="1221"/>
          <w:tab w:val="left" w:pos="4460"/>
        </w:tabs>
        <w:spacing w:before="36"/>
        <w:ind w:right="480"/>
      </w:pPr>
      <w:r>
        <w:rPr>
          <w:b/>
        </w:rPr>
        <w:t>Name of</w:t>
      </w:r>
      <w:r>
        <w:rPr>
          <w:b/>
          <w:spacing w:val="-7"/>
        </w:rPr>
        <w:t xml:space="preserve"> </w:t>
      </w:r>
      <w:r>
        <w:rPr>
          <w:b/>
        </w:rPr>
        <w:t>Company</w:t>
      </w:r>
      <w:r>
        <w:rPr>
          <w:b/>
        </w:rPr>
        <w:tab/>
      </w:r>
      <w:r>
        <w:rPr>
          <w:b/>
        </w:rPr>
        <w:t>:</w:t>
      </w:r>
      <w:r>
        <w:t xml:space="preserve"> New Generation Bilaspur (C.G.)</w:t>
      </w:r>
    </w:p>
    <w:p>
      <w:pPr>
        <w:pStyle w:val="16"/>
        <w:widowControl w:val="0"/>
        <w:numPr>
          <w:ilvl w:val="0"/>
          <w:numId w:val="4"/>
        </w:numPr>
        <w:tabs>
          <w:tab w:val="left" w:pos="1221"/>
          <w:tab w:val="left" w:pos="4460"/>
        </w:tabs>
        <w:spacing w:before="21"/>
        <w:ind w:right="480"/>
      </w:pPr>
      <w:r>
        <w:rPr>
          <w:b/>
          <w:spacing w:val="-1"/>
        </w:rPr>
        <w:t>Duration</w:t>
      </w:r>
      <w:r>
        <w:rPr>
          <w:b/>
          <w:spacing w:val="-1"/>
        </w:rPr>
        <w:tab/>
      </w:r>
      <w:r>
        <w:rPr>
          <w:b/>
        </w:rPr>
        <w:t xml:space="preserve">: </w:t>
      </w:r>
      <w:r>
        <w:t xml:space="preserve">30 days </w:t>
      </w:r>
      <w:r>
        <w:rPr>
          <w:spacing w:val="-1"/>
        </w:rPr>
        <w:t>Days</w:t>
      </w:r>
      <w:r>
        <w:t xml:space="preserve"> (in 2017)</w:t>
      </w:r>
    </w:p>
    <w:p>
      <w:pPr>
        <w:pStyle w:val="16"/>
        <w:widowControl w:val="0"/>
        <w:numPr>
          <w:ilvl w:val="0"/>
          <w:numId w:val="4"/>
        </w:numPr>
        <w:tabs>
          <w:tab w:val="left" w:pos="1221"/>
          <w:tab w:val="left" w:pos="4485"/>
        </w:tabs>
        <w:spacing w:before="39"/>
        <w:ind w:right="480"/>
      </w:pPr>
      <w:r>
        <w:rPr>
          <w:b/>
        </w:rPr>
        <w:t>Project Title</w:t>
      </w:r>
      <w:r>
        <w:rPr>
          <w:b/>
        </w:rPr>
        <w:tab/>
      </w:r>
      <w:r>
        <w:rPr>
          <w:b/>
        </w:rPr>
        <w:t xml:space="preserve">: </w:t>
      </w:r>
      <w:r>
        <w:rPr>
          <w:bCs/>
        </w:rPr>
        <w:t xml:space="preserve">VB.NET </w:t>
      </w:r>
      <w:r>
        <w:rPr>
          <w:b/>
        </w:rPr>
        <w:t xml:space="preserve">, </w:t>
      </w:r>
      <w:r>
        <w:t>ASP.NET</w:t>
      </w:r>
    </w:p>
    <w:p>
      <w:pPr>
        <w:tabs>
          <w:tab w:val="left" w:pos="1221"/>
          <w:tab w:val="left" w:pos="4485"/>
        </w:tabs>
        <w:spacing w:before="39"/>
        <w:ind w:right="480"/>
        <w:rPr>
          <w:b/>
          <w:bCs/>
          <w:u w:val="single"/>
        </w:rPr>
      </w:pPr>
      <w:r>
        <w:rPr>
          <w:b/>
          <w:bCs/>
          <w:u w:val="single"/>
        </w:rPr>
        <w:t>Additional Training</w:t>
      </w:r>
      <w:r>
        <w:rPr>
          <w:b/>
          <w:bCs/>
        </w:rPr>
        <w:t>:-</w:t>
      </w:r>
    </w:p>
    <w:p>
      <w:pPr>
        <w:pStyle w:val="16"/>
        <w:widowControl w:val="0"/>
        <w:numPr>
          <w:ilvl w:val="0"/>
          <w:numId w:val="5"/>
        </w:numPr>
        <w:tabs>
          <w:tab w:val="left" w:pos="1221"/>
          <w:tab w:val="left" w:pos="4485"/>
        </w:tabs>
        <w:spacing w:before="39"/>
        <w:ind w:right="480"/>
        <w:contextualSpacing w:val="0"/>
        <w:rPr>
          <w:b/>
          <w:bCs/>
          <w:u w:val="single"/>
        </w:rPr>
      </w:pPr>
      <w:r>
        <w:t>Name of company                                 :   New Generation Bilaspur (C.G)</w:t>
      </w:r>
    </w:p>
    <w:p>
      <w:pPr>
        <w:pStyle w:val="16"/>
        <w:widowControl w:val="0"/>
        <w:numPr>
          <w:ilvl w:val="0"/>
          <w:numId w:val="5"/>
        </w:numPr>
        <w:tabs>
          <w:tab w:val="left" w:pos="1221"/>
          <w:tab w:val="left" w:pos="4485"/>
        </w:tabs>
        <w:spacing w:before="39"/>
        <w:ind w:right="480"/>
        <w:contextualSpacing w:val="0"/>
        <w:rPr>
          <w:b/>
          <w:bCs/>
          <w:u w:val="single"/>
        </w:rPr>
      </w:pPr>
      <w:r>
        <w:t>Duration                                                :    2 month (2016)</w:t>
      </w:r>
    </w:p>
    <w:p>
      <w:pPr>
        <w:pStyle w:val="16"/>
        <w:widowControl w:val="0"/>
        <w:numPr>
          <w:ilvl w:val="0"/>
          <w:numId w:val="5"/>
        </w:numPr>
        <w:tabs>
          <w:tab w:val="left" w:pos="1221"/>
          <w:tab w:val="left" w:pos="4485"/>
        </w:tabs>
        <w:spacing w:before="39"/>
        <w:ind w:right="480"/>
        <w:contextualSpacing w:val="0"/>
        <w:rPr>
          <w:b/>
          <w:bCs/>
          <w:u w:val="single"/>
        </w:rPr>
      </w:pPr>
      <w:r>
        <w:t xml:space="preserve">Title                                                       :   JAVA </w:t>
      </w:r>
    </w:p>
    <w:p>
      <w:pPr>
        <w:tabs>
          <w:tab w:val="left" w:pos="1221"/>
          <w:tab w:val="left" w:pos="4485"/>
        </w:tabs>
        <w:spacing w:before="39"/>
        <w:ind w:right="480"/>
        <w:jc w:val="both"/>
      </w:pPr>
      <w:r>
        <w:rPr>
          <w:b/>
          <w:bCs/>
          <w:u w:val="single"/>
        </w:rPr>
        <w:t>Other Trainings</w:t>
      </w:r>
      <w:r>
        <w:rPr>
          <w:b/>
          <w:bCs/>
        </w:rPr>
        <w:t>:-</w:t>
      </w:r>
      <w:r>
        <w:t xml:space="preserve"> </w:t>
      </w:r>
    </w:p>
    <w:p>
      <w:pPr>
        <w:pStyle w:val="16"/>
        <w:widowControl w:val="0"/>
        <w:numPr>
          <w:ilvl w:val="0"/>
          <w:numId w:val="6"/>
        </w:numPr>
        <w:tabs>
          <w:tab w:val="left" w:pos="1221"/>
          <w:tab w:val="left" w:pos="4485"/>
        </w:tabs>
        <w:spacing w:before="39"/>
        <w:ind w:right="480"/>
        <w:jc w:val="both"/>
        <w:rPr>
          <w:b/>
          <w:bCs/>
          <w:u w:val="single"/>
        </w:rPr>
      </w:pPr>
      <w:r>
        <w:t xml:space="preserve">Name of company                                 :  Lokesh </w:t>
      </w:r>
      <w:r>
        <w:rPr>
          <w:bCs/>
        </w:rPr>
        <w:t>IT Ameerpet hydrabad (Telangana)</w:t>
      </w:r>
    </w:p>
    <w:p>
      <w:pPr>
        <w:pStyle w:val="16"/>
        <w:widowControl w:val="0"/>
        <w:numPr>
          <w:ilvl w:val="0"/>
          <w:numId w:val="6"/>
        </w:numPr>
        <w:tabs>
          <w:tab w:val="left" w:pos="1221"/>
          <w:tab w:val="left" w:pos="4485"/>
        </w:tabs>
        <w:spacing w:before="39"/>
        <w:ind w:right="480"/>
        <w:jc w:val="both"/>
        <w:rPr>
          <w:b/>
          <w:bCs/>
          <w:u w:val="single"/>
        </w:rPr>
      </w:pPr>
      <w:r>
        <w:rPr>
          <w:bCs/>
        </w:rPr>
        <w:t>Duration                                                :  30 days (2018)</w:t>
      </w:r>
    </w:p>
    <w:p>
      <w:pPr>
        <w:pStyle w:val="16"/>
        <w:widowControl w:val="0"/>
        <w:numPr>
          <w:ilvl w:val="0"/>
          <w:numId w:val="6"/>
        </w:numPr>
        <w:tabs>
          <w:tab w:val="left" w:pos="1221"/>
          <w:tab w:val="left" w:pos="4485"/>
        </w:tabs>
        <w:spacing w:before="39"/>
        <w:ind w:right="480"/>
        <w:jc w:val="both"/>
        <w:rPr>
          <w:b/>
          <w:bCs/>
          <w:u w:val="single"/>
        </w:rPr>
      </w:pPr>
      <w:r>
        <w:rPr>
          <w:bCs/>
        </w:rPr>
        <w:t>Title                                                       :  Oracle, HTML, CSS, JavaScript</w:t>
      </w:r>
    </w:p>
    <w:p>
      <w:pPr>
        <w:rPr>
          <w:rFonts w:ascii="Garamond" w:hAnsi="Garamond"/>
          <w:b/>
          <w:color w:val="000000"/>
          <w:sz w:val="16"/>
        </w:rPr>
      </w:pPr>
    </w:p>
    <w:p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CO-/EXTRA –CURRICULAR ACTIVITIE</w:t>
      </w:r>
    </w:p>
    <w:p>
      <w:pPr>
        <w:pStyle w:val="16"/>
        <w:widowControl w:val="0"/>
        <w:numPr>
          <w:ilvl w:val="0"/>
          <w:numId w:val="7"/>
        </w:numPr>
        <w:tabs>
          <w:tab w:val="left" w:pos="1221"/>
          <w:tab w:val="left" w:pos="4485"/>
        </w:tabs>
        <w:spacing w:before="39"/>
        <w:ind w:right="480"/>
        <w:jc w:val="both"/>
        <w:rPr>
          <w:b/>
          <w:bCs/>
          <w:u w:val="single"/>
        </w:rPr>
      </w:pPr>
      <w:r>
        <w:t>Participated in the two days’ workshop in “</w:t>
      </w:r>
      <w:r>
        <w:rPr>
          <w:b/>
          <w:bCs/>
          <w:u w:val="single"/>
        </w:rPr>
        <w:t>Embedded System</w:t>
      </w:r>
      <w:r>
        <w:t>”.</w:t>
      </w:r>
    </w:p>
    <w:p>
      <w:pPr>
        <w:pStyle w:val="16"/>
        <w:widowControl w:val="0"/>
        <w:numPr>
          <w:ilvl w:val="0"/>
          <w:numId w:val="7"/>
        </w:numPr>
        <w:tabs>
          <w:tab w:val="left" w:pos="1221"/>
          <w:tab w:val="left" w:pos="4485"/>
        </w:tabs>
        <w:spacing w:before="39"/>
        <w:ind w:right="480"/>
        <w:jc w:val="both"/>
        <w:rPr>
          <w:b/>
          <w:bCs/>
          <w:u w:val="single"/>
        </w:rPr>
      </w:pPr>
      <w:r>
        <w:t>Event coordinator of School and college Activities.</w:t>
      </w: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ACHIEVEMENTS</w:t>
      </w: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pStyle w:val="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Served as volunteer of NSS in school.</w:t>
      </w:r>
    </w:p>
    <w:p>
      <w:pPr>
        <w:pStyle w:val="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Secured 1</w:t>
      </w:r>
      <w:r>
        <w:rPr>
          <w:rFonts w:ascii="Times New Roman" w:hAnsi="Times New Roman"/>
          <w:color w:val="000000"/>
          <w:sz w:val="24"/>
          <w:vertAlign w:val="superscript"/>
        </w:rPr>
        <w:t>st</w:t>
      </w:r>
      <w:r>
        <w:rPr>
          <w:rFonts w:ascii="Times New Roman" w:hAnsi="Times New Roman"/>
          <w:color w:val="000000"/>
          <w:sz w:val="24"/>
        </w:rPr>
        <w:t xml:space="preserve"> prize in inter school dance competition. </w:t>
      </w:r>
    </w:p>
    <w:p>
      <w:pPr>
        <w:pStyle w:val="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Actively participated in in Inter college coding competition, 2018.</w:t>
      </w:r>
    </w:p>
    <w:p>
      <w:pPr>
        <w:ind w:left="450"/>
        <w:rPr>
          <w:rFonts w:ascii="Garamond" w:hAnsi="Garamond"/>
          <w:b/>
          <w:sz w:val="22"/>
          <w:szCs w:val="2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t>Strong determination and will power.</w:t>
      </w: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t>Knock to get along with people.</w:t>
      </w: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t>Willingness of teamwork.</w:t>
      </w: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t xml:space="preserve">Sincerity, Smart working, goal-oriented and positive attitude </w:t>
      </w:r>
    </w:p>
    <w:p>
      <w:pPr>
        <w:ind w:left="450"/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rPr>
          <w:rFonts w:ascii="Garamond" w:hAnsi="Garamond" w:cs="Arial"/>
          <w:b/>
          <w:sz w:val="16"/>
          <w:szCs w:val="22"/>
        </w:rPr>
      </w:pP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>Father’s Name</w:t>
      </w:r>
      <w:r>
        <w:rPr>
          <w:lang w:val="en-US"/>
        </w:rPr>
        <w:t xml:space="preserve">.          </w:t>
      </w:r>
      <w:r>
        <w:t>: Mr. Brijendra Sahu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>Date of Birth</w:t>
      </w:r>
      <w:r>
        <w:tab/>
      </w:r>
      <w:r>
        <w:tab/>
      </w:r>
      <w:r>
        <w:t xml:space="preserve"> : 23/12/1997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>Gender</w:t>
      </w:r>
      <w:r>
        <w:tab/>
      </w:r>
      <w:r>
        <w:t xml:space="preserve">             : Female.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>Blood Group               : O+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>Nationality/ Religion</w:t>
      </w:r>
      <w:r>
        <w:tab/>
      </w:r>
      <w:r>
        <w:t>: Indian/Hindu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>Marital Status</w:t>
      </w:r>
      <w:r>
        <w:rPr>
          <w:lang w:val="en-US"/>
        </w:rPr>
        <w:t xml:space="preserve">.          </w:t>
      </w:r>
      <w:r>
        <w:t>: Single.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>Hobbies</w:t>
      </w:r>
      <w:r>
        <w:tab/>
      </w:r>
      <w:r>
        <w:tab/>
      </w:r>
      <w:r>
        <w:t xml:space="preserve">: Internet Surfing, Music, Learning, Travelling, Dancing, Programming    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 xml:space="preserve"> Languages Known</w:t>
      </w:r>
      <w:r>
        <w:tab/>
      </w:r>
      <w:r>
        <w:t>: English, Hindi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spacing w:after="44"/>
      </w:pPr>
      <w:r>
        <w:t>Address                      : Gopiya para purani basti akaltara (C.G)</w:t>
      </w:r>
    </w:p>
    <w:p>
      <w:pPr>
        <w:rPr>
          <w:rFonts w:ascii="Garamond" w:hAnsi="Garamond"/>
          <w:sz w:val="16"/>
          <w:szCs w:val="2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>
      <w:pPr>
        <w:rPr>
          <w:rFonts w:ascii="Garamond" w:hAnsi="Garamond"/>
          <w:sz w:val="16"/>
          <w:szCs w:val="22"/>
        </w:rPr>
      </w:pPr>
    </w:p>
    <w:p>
      <w:pPr>
        <w:pStyle w:val="16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16"/>
        <w:ind w:left="0"/>
        <w:rPr>
          <w:b/>
          <w:szCs w:val="20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                   Anjali Sahu</w:t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</w:t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p/>
    <w:p/>
    <w:sectPr>
      <w:pgSz w:w="11909" w:h="16834"/>
      <w:pgMar w:top="907" w:right="839" w:bottom="187" w:left="907" w:header="0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MT Extra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aramond">
    <w:altName w:val="FreeSerif"/>
    <w:panose1 w:val="020204040300030108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B"/>
    <w:multiLevelType w:val="multilevel"/>
    <w:tmpl w:val="0000000B"/>
    <w:lvl w:ilvl="0" w:tentative="0">
      <w:start w:val="1"/>
      <w:numFmt w:val="bullet"/>
      <w:lvlText w:val=""/>
      <w:lvlJc w:val="left"/>
      <w:pPr>
        <w:ind w:left="8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6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F"/>
    <w:multiLevelType w:val="multilevel"/>
    <w:tmpl w:val="0000000F"/>
    <w:lvl w:ilvl="0" w:tentative="0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9">
    <w:nsid w:val="00000010"/>
    <w:multiLevelType w:val="multilevel"/>
    <w:tmpl w:val="000000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link w:val="15"/>
    <w:qFormat/>
    <w:uiPriority w:val="1"/>
    <w:pPr>
      <w:widowControl w:val="0"/>
      <w:ind w:left="28"/>
      <w:outlineLvl w:val="0"/>
    </w:pPr>
    <w:rPr>
      <w:rFonts w:cs="Mangal"/>
      <w:b/>
      <w:bCs/>
      <w:sz w:val="28"/>
      <w:szCs w:val="28"/>
      <w:u w:val="single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8"/>
    <w:qFormat/>
    <w:uiPriority w:val="0"/>
    <w:pPr>
      <w:spacing w:after="120" w:line="276" w:lineRule="auto"/>
    </w:pPr>
    <w:rPr>
      <w:rFonts w:ascii="Calibri" w:hAnsi="Calibri"/>
      <w:sz w:val="22"/>
      <w:szCs w:val="22"/>
    </w:rPr>
  </w:style>
  <w:style w:type="character" w:styleId="6">
    <w:name w:val="Hyperlink"/>
    <w:basedOn w:val="3"/>
    <w:qFormat/>
    <w:uiPriority w:val="99"/>
    <w:rPr>
      <w:color w:val="0563C1"/>
      <w:u w:val="single"/>
    </w:rPr>
  </w:style>
  <w:style w:type="table" w:styleId="7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Medium Grid 3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9">
    <w:name w:val="Medium Grid 3 Accent 1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">
    <w:name w:val="Medium Grid 3 Accent 2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1">
    <w:name w:val="Medium Grid 3 Accent 3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2">
    <w:name w:val="Medium Grid 3 Accent 4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3">
    <w:name w:val="Medium Grid 3 Accent 5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4">
    <w:name w:val="Medium Grid 3 Accent 6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5">
    <w:name w:val="Heading 1 Char_425216f3-5b86-499e-b2b7-b3fe6e14bdd1"/>
    <w:basedOn w:val="3"/>
    <w:link w:val="2"/>
    <w:uiPriority w:val="1"/>
    <w:rPr>
      <w:rFonts w:ascii="Times New Roman" w:hAnsi="Times New Roman" w:eastAsia="Times New Roman"/>
      <w:b/>
      <w:bCs/>
      <w:sz w:val="28"/>
      <w:szCs w:val="28"/>
      <w:u w:val="single"/>
    </w:rPr>
  </w:style>
  <w:style w:type="paragraph" w:styleId="16">
    <w:name w:val="List Paragraph"/>
    <w:basedOn w:val="1"/>
    <w:qFormat/>
    <w:uiPriority w:val="1"/>
    <w:pPr>
      <w:ind w:left="720"/>
      <w:contextualSpacing/>
    </w:pPr>
  </w:style>
  <w:style w:type="character" w:customStyle="1" w:styleId="17">
    <w:name w:val="apple-style-span"/>
    <w:basedOn w:val="3"/>
    <w:qFormat/>
    <w:uiPriority w:val="0"/>
  </w:style>
  <w:style w:type="character" w:customStyle="1" w:styleId="18">
    <w:name w:val="Body Text Char"/>
    <w:basedOn w:val="3"/>
    <w:link w:val="5"/>
    <w:qFormat/>
    <w:uiPriority w:val="0"/>
    <w:rPr>
      <w:rFonts w:ascii="Calibri" w:hAnsi="Calibri" w:eastAsia="Times New Roman" w:cs="Times New Roman"/>
    </w:rPr>
  </w:style>
  <w:style w:type="paragraph" w:customStyle="1" w:styleId="19">
    <w:name w:val="Table Paragraph"/>
    <w:basedOn w:val="1"/>
    <w:qFormat/>
    <w:uiPriority w:val="1"/>
    <w:pPr>
      <w:widowControl w:val="0"/>
    </w:pPr>
    <w:rPr>
      <w:rFonts w:ascii="Calibri" w:hAnsi="Calibri" w:eastAsia="Calibri" w:cs="Mang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398</Words>
  <Characters>2383</Characters>
  <Paragraphs>157</Paragraphs>
  <TotalTime>63</TotalTime>
  <ScaleCrop>false</ScaleCrop>
  <LinksUpToDate>false</LinksUpToDate>
  <CharactersWithSpaces>3729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2018-09-07T11:33:00Z</dcterms:created>
  <dc:creator>Himanshu Masih</dc:creator>
  <cp:lastModifiedBy>anjali</cp:lastModifiedBy>
  <dcterms:modified xsi:type="dcterms:W3CDTF">2020-01-13T10:50:49Z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